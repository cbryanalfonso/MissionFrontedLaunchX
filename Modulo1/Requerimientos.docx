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80C4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36A2C269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1D08FC81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7CCBA9D7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C3F9A2A" w14:textId="77777777" w:rsidR="00081538" w:rsidRPr="00617FBD" w:rsidRDefault="002048DB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1F09F6E1" w14:textId="77777777" w:rsidR="00081538" w:rsidRPr="00617FBD" w:rsidRDefault="00D13EF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5C50E35D" w14:textId="77777777" w:rsidR="00081538" w:rsidRPr="00617FBD" w:rsidRDefault="00D13EF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62F4785" w14:textId="77777777" w:rsidR="00081538" w:rsidRPr="00617FBD" w:rsidRDefault="00D13EF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ED77FE5" w14:textId="77777777" w:rsidR="00081538" w:rsidRPr="00617FBD" w:rsidRDefault="00D13EFF">
      <w:pPr>
        <w:pStyle w:val="TD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ipervnculo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ipervnculo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C527871" w14:textId="77777777" w:rsidR="00D2312D" w:rsidRPr="008C2396" w:rsidRDefault="002048DB" w:rsidP="00D2312D">
      <w:pPr>
        <w:pStyle w:val="Prrafodelista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72E35174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15B8B725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A56BE6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D3B64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04D6D4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1B2415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E821EB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0E06175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07659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5D1F84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32EF7B8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BE1F03D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5CA15F3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8E831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4B05C45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CD08CF2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7BBFD7F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1F8EC53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58ED0F1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2F28E83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5203B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65724D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DEC052" w14:textId="77777777" w:rsidR="006E33C2" w:rsidRPr="008C2396" w:rsidRDefault="006E33C2" w:rsidP="0050044E">
      <w:pPr>
        <w:pStyle w:val="Ttulo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5850D84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D7E6ADF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C644105" w14:textId="77777777" w:rsidR="003F51CC" w:rsidRPr="008C2396" w:rsidRDefault="003F51CC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1F1BE9" w14:textId="3952AF07" w:rsidR="003F51CC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Automatización</w:t>
            </w:r>
            <w:r w:rsidR="002F47E7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las demandas de los clientes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para despacho de abogados.</w:t>
            </w:r>
          </w:p>
        </w:tc>
      </w:tr>
      <w:tr w:rsidR="00DB73D5" w:rsidRPr="008C2396" w14:paraId="20812F20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05D6D3D1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88B47F" w14:textId="3277BBEB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Proceso de automatización de demandas.</w:t>
            </w:r>
          </w:p>
        </w:tc>
      </w:tr>
      <w:tr w:rsidR="006E33C2" w:rsidRPr="008C2396" w14:paraId="6E815BA3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16F9A0F0" w14:textId="77777777" w:rsidR="006E33C2" w:rsidRPr="008C2396" w:rsidRDefault="006E33C2" w:rsidP="00DB73D5">
            <w:pPr>
              <w:pStyle w:val="Prrafodelista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019FE784" w14:textId="0A9310FF" w:rsidR="006E33C2" w:rsidRPr="002F47E7" w:rsidRDefault="002F47E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20 / Febrero / 2022</w:t>
            </w:r>
          </w:p>
        </w:tc>
      </w:tr>
      <w:tr w:rsidR="00DB73D5" w:rsidRPr="008C2396" w14:paraId="5231BAB5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73A56E41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C83AA87" w14:textId="317AA11C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Rodrigo</w:t>
            </w:r>
          </w:p>
        </w:tc>
      </w:tr>
      <w:tr w:rsidR="00DB73D5" w:rsidRPr="008C2396" w14:paraId="3D3731C6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58D49E66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6FCD976D" w14:textId="060FEF8B" w:rsidR="006E33C2" w:rsidRPr="002F47E7" w:rsidRDefault="00FA01B8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Abogabot</w:t>
            </w:r>
            <w:proofErr w:type="spellEnd"/>
          </w:p>
        </w:tc>
      </w:tr>
      <w:tr w:rsidR="006E33C2" w:rsidRPr="008C2396" w14:paraId="26386A3E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097D5878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8B79769" w14:textId="0C048430" w:rsidR="006E33C2" w:rsidRPr="002F47E7" w:rsidRDefault="002F47E7" w:rsidP="0031230D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Bryan Alfonso Cruz Juan</w:t>
            </w:r>
          </w:p>
        </w:tc>
      </w:tr>
    </w:tbl>
    <w:p w14:paraId="5D5090DB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76D21492" w14:textId="77777777" w:rsidR="0057111E" w:rsidRPr="008C2396" w:rsidRDefault="00AC1665" w:rsidP="0050044E">
      <w:pPr>
        <w:pStyle w:val="Ttulo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746C1E45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05EFD88B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72D2395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52CE552A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5D52F6AE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53CC263A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04B7948A" w14:textId="77777777" w:rsidR="000D458D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>El despacho de abogados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desea automatizar las demandas de sus clientes a través de un formulario en una página web.</w:t>
            </w:r>
          </w:p>
          <w:p w14:paraId="035264B2" w14:textId="77777777" w:rsidR="00FA01B8" w:rsidRDefault="00FA01B8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Al momento de llenar el formulario se manda al proceso de pago para finalizar la transacción. Para dar seguimiento a su demanda, el cliente crea una cuenta en la plataforma y verá el seguimiento de cada una de las actualizaciones del proceso legal. </w:t>
            </w:r>
          </w:p>
          <w:p w14:paraId="36D5C09D" w14:textId="4F6C3BA9" w:rsidR="00FA01B8" w:rsidRDefault="00FA01B8" w:rsidP="0055429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El administrador del sitio rec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be la notificación de una nueva demanda y con los datos llenados del formulario se crea automáticamente el documento legal en formato </w:t>
            </w: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word</w:t>
            </w:r>
            <w:proofErr w:type="spellEnd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empezar el proceso. </w:t>
            </w:r>
          </w:p>
          <w:p w14:paraId="0E0AEA53" w14:textId="5A3ED09B" w:rsidR="00FA01B8" w:rsidRPr="00FA01B8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El administrador recibe el pago y debe de ser capaz de verlo en un </w:t>
            </w:r>
            <w:proofErr w:type="spellStart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>dashboard</w:t>
            </w:r>
            <w:proofErr w:type="spellEnd"/>
            <w:r w:rsidRPr="00FA01B8">
              <w:rPr>
                <w:rFonts w:ascii="Arial" w:hAnsi="Arial" w:cs="Arial"/>
                <w:color w:val="000000"/>
                <w:sz w:val="22"/>
                <w:szCs w:val="22"/>
              </w:rPr>
              <w:t xml:space="preserve"> para ver la cantidad de ingresos recibidos. El administrador actualiza el proceso de la demanda y agrega comentarios en cada paso del proceso. Al usuario le llegan correos de notificación para saber el avance de su proceso. </w:t>
            </w:r>
          </w:p>
        </w:tc>
      </w:tr>
      <w:tr w:rsidR="00554294" w:rsidRPr="008C2396" w14:paraId="0338446A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59E36220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7EC98917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20A5415E" w14:textId="6F570FD9" w:rsidR="00554294" w:rsidRPr="00FA01B8" w:rsidRDefault="00FA01B8" w:rsidP="00554294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La página debe de ser responsive para poderla ver desde el celular. La </w:t>
            </w:r>
            <w:proofErr w:type="spellStart"/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>preferncia</w:t>
            </w:r>
            <w:proofErr w:type="spellEnd"/>
            <w:r w:rsidRPr="00FA01B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colores del cliente es azul marino y blanco, pero acepta propuestas.</w:t>
            </w:r>
          </w:p>
        </w:tc>
      </w:tr>
    </w:tbl>
    <w:p w14:paraId="149D3550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6E12FE93" w14:textId="77777777" w:rsidR="008C2396" w:rsidRDefault="008C2396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69BD364D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1AD90D3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13DC4694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48C6892" w14:textId="77777777" w:rsidR="007650F9" w:rsidRPr="008C2396" w:rsidRDefault="007650F9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1994637C" w14:textId="77777777" w:rsidR="007650F9" w:rsidRPr="008C2396" w:rsidRDefault="00E45C7F" w:rsidP="007650F9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6CB95998" w14:textId="77777777" w:rsidR="00CF1DBE" w:rsidRPr="008C2396" w:rsidRDefault="00115130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1DAF1C59" w14:textId="77777777" w:rsidR="00775673" w:rsidRPr="008C2396" w:rsidRDefault="00775673" w:rsidP="002C1CC6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1DF4D2F" w14:textId="77777777" w:rsidR="00933F02" w:rsidRPr="008C2396" w:rsidRDefault="00C758C6" w:rsidP="0050044E">
      <w:pPr>
        <w:pStyle w:val="Ttulo1"/>
        <w:rPr>
          <w:rFonts w:cs="Arial"/>
        </w:rPr>
      </w:pPr>
      <w:bookmarkStart w:id="2" w:name="_Toc532221776"/>
      <w:r w:rsidRPr="008C2396">
        <w:rPr>
          <w:rFonts w:cs="Arial"/>
        </w:rPr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4EA0EF85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7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2"/>
        <w:gridCol w:w="1755"/>
        <w:gridCol w:w="1402"/>
        <w:gridCol w:w="1662"/>
        <w:gridCol w:w="1717"/>
        <w:gridCol w:w="1147"/>
        <w:gridCol w:w="6"/>
      </w:tblGrid>
      <w:tr w:rsidR="00752596" w:rsidRPr="008C2396" w14:paraId="002CA9CE" w14:textId="77777777" w:rsidTr="0083623A">
        <w:trPr>
          <w:gridAfter w:val="1"/>
          <w:wAfter w:w="6" w:type="dxa"/>
          <w:trHeight w:val="182"/>
        </w:trPr>
        <w:tc>
          <w:tcPr>
            <w:tcW w:w="3072" w:type="dxa"/>
            <w:shd w:val="clear" w:color="auto" w:fill="A50021"/>
            <w:vAlign w:val="center"/>
          </w:tcPr>
          <w:p w14:paraId="0F11AD4B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431BFE8" w14:textId="5C39A33C" w:rsidR="00752596" w:rsidRPr="00FA01B8" w:rsidRDefault="00FA01B8" w:rsidP="00CF1DBE">
            <w:pPr>
              <w:jc w:val="center"/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</w:pP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</w:t>
            </w:r>
            <w:r w:rsidR="00752596"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</w:t>
            </w: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02</w:t>
            </w:r>
            <w:r w:rsidR="00752596"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//</w:t>
            </w:r>
            <w:r w:rsidRPr="00FA01B8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2022</w:t>
            </w:r>
          </w:p>
        </w:tc>
        <w:tc>
          <w:tcPr>
            <w:tcW w:w="1662" w:type="dxa"/>
            <w:shd w:val="clear" w:color="auto" w:fill="A50021"/>
          </w:tcPr>
          <w:p w14:paraId="739C00D1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42D85473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48E2851" w14:textId="77777777" w:rsidTr="0083623A">
        <w:trPr>
          <w:trHeight w:val="230"/>
        </w:trPr>
        <w:tc>
          <w:tcPr>
            <w:tcW w:w="10761" w:type="dxa"/>
            <w:gridSpan w:val="7"/>
            <w:shd w:val="clear" w:color="auto" w:fill="A50021"/>
            <w:vAlign w:val="center"/>
          </w:tcPr>
          <w:p w14:paraId="4C7AF823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A22617E" w14:textId="77777777" w:rsidTr="0083623A">
        <w:trPr>
          <w:trHeight w:val="1578"/>
        </w:trPr>
        <w:tc>
          <w:tcPr>
            <w:tcW w:w="10761" w:type="dxa"/>
            <w:gridSpan w:val="7"/>
            <w:shd w:val="clear" w:color="auto" w:fill="FFFFFF"/>
            <w:vAlign w:val="center"/>
          </w:tcPr>
          <w:p w14:paraId="76D590D6" w14:textId="51B26191" w:rsidR="00E442EC" w:rsidRPr="008C2396" w:rsidRDefault="00C3627B" w:rsidP="00084A49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noProof/>
                <w:color w:val="A6A6A6"/>
                <w:sz w:val="22"/>
                <w:szCs w:val="22"/>
              </w:rPr>
              <w:lastRenderedPageBreak/>
              <w:drawing>
                <wp:inline distT="0" distB="0" distL="0" distR="0" wp14:anchorId="4355D304" wp14:editId="7344FD93">
                  <wp:extent cx="5612130" cy="7471410"/>
                  <wp:effectExtent l="0" t="0" r="7620" b="0"/>
                  <wp:docPr id="1" name="Imagen 1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magen que contiene Texto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47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550D827B" w14:textId="77777777" w:rsidTr="0083623A">
        <w:trPr>
          <w:trHeight w:val="182"/>
        </w:trPr>
        <w:tc>
          <w:tcPr>
            <w:tcW w:w="10761" w:type="dxa"/>
            <w:gridSpan w:val="7"/>
            <w:shd w:val="clear" w:color="auto" w:fill="A50021"/>
            <w:vAlign w:val="center"/>
          </w:tcPr>
          <w:p w14:paraId="1403137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lastRenderedPageBreak/>
              <w:t>Términos de Referencia</w:t>
            </w:r>
          </w:p>
        </w:tc>
      </w:tr>
      <w:tr w:rsidR="008355CE" w:rsidRPr="008C2396" w14:paraId="3007E93B" w14:textId="77777777" w:rsidTr="0083623A">
        <w:trPr>
          <w:gridAfter w:val="1"/>
          <w:wAfter w:w="6" w:type="dxa"/>
          <w:trHeight w:val="1578"/>
        </w:trPr>
        <w:tc>
          <w:tcPr>
            <w:tcW w:w="3072" w:type="dxa"/>
            <w:shd w:val="clear" w:color="auto" w:fill="A50021"/>
            <w:vAlign w:val="center"/>
          </w:tcPr>
          <w:p w14:paraId="02539DE0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CDC5125" w14:textId="3412A427" w:rsidR="00B36D46" w:rsidRDefault="00C3627B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sistema cuenta con distintas funcionalidades</w:t>
            </w:r>
            <w:r w:rsidR="005E72B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que serán superiores al resto de programas que se muestren una funcionalidad similar.</w:t>
            </w:r>
          </w:p>
          <w:p w14:paraId="4A3030A7" w14:textId="73FF5F32" w:rsidR="005E72B5" w:rsidRDefault="005E72B5" w:rsidP="00B36D46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Alcances.</w:t>
            </w:r>
          </w:p>
          <w:p w14:paraId="26F40377" w14:textId="4D60A42F" w:rsidR="005E72B5" w:rsidRDefault="005E72B5" w:rsidP="005E72B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web será Web Responsive, por lo que podrá apreciarse desde un dispositivo móvil como en un sitio WEB.</w:t>
            </w:r>
          </w:p>
          <w:p w14:paraId="0F87868E" w14:textId="4297BA31" w:rsidR="005E72B5" w:rsidRDefault="005E72B5" w:rsidP="005E72B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se encontrará conectado a una base de datos en la que se almacenarán todas las operaciones que el usuario ha realizado, y de esta manera estarán a su alcance.</w:t>
            </w:r>
          </w:p>
          <w:p w14:paraId="51CED0E7" w14:textId="596DC2E3" w:rsidR="005E72B5" w:rsidRDefault="005E72B5" w:rsidP="005E72B5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podrá generar facturas.</w:t>
            </w:r>
          </w:p>
          <w:p w14:paraId="62DA644A" w14:textId="53D01F3E" w:rsidR="005E72B5" w:rsidRDefault="005E72B5" w:rsidP="005E72B5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Limitaciones.</w:t>
            </w:r>
          </w:p>
          <w:p w14:paraId="724B603E" w14:textId="07821980" w:rsidR="005E72B5" w:rsidRDefault="005E72B5" w:rsidP="005E72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El sitio web solo podrá procesar pagos con tarjetas de 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debito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  <w:p w14:paraId="25190537" w14:textId="58617837" w:rsidR="005E72B5" w:rsidRPr="005E72B5" w:rsidRDefault="005E72B5" w:rsidP="005E72B5">
            <w:pPr>
              <w:pStyle w:val="Prrafodelista"/>
              <w:numPr>
                <w:ilvl w:val="0"/>
                <w:numId w:val="34"/>
              </w:num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El sitio por el momento solo podrá realizar pagos.</w:t>
            </w:r>
          </w:p>
          <w:p w14:paraId="0B21F02F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48BFCDF5" w14:textId="77777777" w:rsidTr="0083623A">
        <w:trPr>
          <w:gridAfter w:val="1"/>
          <w:wAfter w:w="6" w:type="dxa"/>
          <w:trHeight w:val="1578"/>
        </w:trPr>
        <w:tc>
          <w:tcPr>
            <w:tcW w:w="3072" w:type="dxa"/>
            <w:shd w:val="clear" w:color="auto" w:fill="A50021"/>
            <w:vAlign w:val="center"/>
          </w:tcPr>
          <w:p w14:paraId="3A8B5214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C1F41EA" w14:textId="77777777" w:rsidR="006962B9" w:rsidRDefault="00665992" w:rsidP="00C33F61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Requisitos funcionales.</w:t>
            </w:r>
          </w:p>
          <w:p w14:paraId="0DA5AAAA" w14:textId="31429A53" w:rsidR="00665992" w:rsidRDefault="00665992" w:rsidP="00665992">
            <w:pPr>
              <w:pStyle w:val="Prrafodelista"/>
              <w:numPr>
                <w:ilvl w:val="0"/>
                <w:numId w:val="35"/>
              </w:num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 w:rsidRPr="00665992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Requisito de autenticación.</w:t>
            </w:r>
          </w:p>
          <w:p w14:paraId="632742A8" w14:textId="77777777" w:rsidR="00665992" w:rsidRPr="00665992" w:rsidRDefault="00665992" w:rsidP="00665992">
            <w:pPr>
              <w:ind w:left="360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665992" w14:paraId="16A2CE8D" w14:textId="77777777" w:rsidTr="0066599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9DAB341" w14:textId="689D08F9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761B76A0" w14:textId="5F6F4625" w:rsidR="00665992" w:rsidRPr="00665992" w:rsidRDefault="00665992" w:rsidP="006659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RF1</w:t>
                  </w:r>
                </w:p>
              </w:tc>
            </w:tr>
            <w:tr w:rsidR="00665992" w14:paraId="749BD1C3" w14:textId="77777777" w:rsidTr="006659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EDAC12C" w14:textId="4E995AED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2931BFE7" w14:textId="568E52CD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 autenticación</w:t>
                  </w:r>
                </w:p>
              </w:tc>
            </w:tr>
            <w:tr w:rsidR="00665992" w14:paraId="3A4638CD" w14:textId="77777777" w:rsidTr="006659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8CB25AC" w14:textId="0272EB7A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4470E677" w14:textId="20CAEC18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</w:p>
              </w:tc>
            </w:tr>
            <w:tr w:rsidR="00665992" w14:paraId="4B1AA165" w14:textId="77777777" w:rsidTr="0066599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32FDD495" w14:textId="2EC7C774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4ED1363D" w14:textId="3B4F3B9F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Todos los usuarios tendrán sus propias credenciales para poder ingresar a la plataforma.</w:t>
                  </w:r>
                </w:p>
              </w:tc>
            </w:tr>
            <w:tr w:rsidR="00665992" w14:paraId="1908D634" w14:textId="77777777" w:rsidTr="0066599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57AE745C" w14:textId="41009EDE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5AB2D100" w14:textId="67C60FD5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76C96211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C325DE2" w14:textId="41B6EB99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Requisito de modificación de perfil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665992" w14:paraId="39654416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57F2A91A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134E2EC7" w14:textId="3D702A5B" w:rsidR="00665992" w:rsidRPr="00665992" w:rsidRDefault="00665992" w:rsidP="006659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RF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2</w:t>
                  </w:r>
                </w:p>
              </w:tc>
            </w:tr>
            <w:tr w:rsidR="00665992" w14:paraId="794F14F4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CF1D7E1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64F3D569" w14:textId="7BC47296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Requisito de 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modificación de perfil</w:t>
                  </w:r>
                </w:p>
              </w:tc>
            </w:tr>
            <w:tr w:rsidR="00665992" w14:paraId="6EA3FF5E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9E3BF7C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6135F926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</w:p>
              </w:tc>
            </w:tr>
            <w:tr w:rsidR="00665992" w14:paraId="2BD2B33F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488ADD0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2A80D75C" w14:textId="6742606F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 través del componente de perfil, cada usuario tendrá la facilidad de modificar su información, incluida su contraseña.</w:t>
                  </w:r>
                </w:p>
              </w:tc>
            </w:tr>
            <w:tr w:rsidR="00665992" w14:paraId="66563D1A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D335506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4551988D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4D7F26A1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FD94F23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953176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52612234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4E81766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3CB716BA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456D480A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7B7AB9DD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8BD6EB9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B581773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251BDD2B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64919874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902539C" w14:textId="390088EC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 xml:space="preserve">Requisito </w:t>
            </w:r>
            <w:proofErr w:type="spellStart"/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Dashboard</w:t>
            </w:r>
            <w:proofErr w:type="spellEnd"/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.</w:t>
            </w:r>
          </w:p>
          <w:p w14:paraId="174CE7E5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665992" w14:paraId="42876E35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092885C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508612AE" w14:textId="20CCD7BD" w:rsidR="00665992" w:rsidRPr="00665992" w:rsidRDefault="00665992" w:rsidP="0066599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RF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3</w:t>
                  </w:r>
                </w:p>
              </w:tc>
            </w:tr>
            <w:tr w:rsidR="00665992" w14:paraId="2E5EBEEE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09BCEA7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5453CFFB" w14:textId="763C23FF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Dashboard</w:t>
                  </w:r>
                  <w:proofErr w:type="spellEnd"/>
                </w:p>
              </w:tc>
            </w:tr>
            <w:tr w:rsidR="00665992" w14:paraId="35F8A64A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03CF75C6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48E5E114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</w:p>
              </w:tc>
            </w:tr>
            <w:tr w:rsidR="00665992" w14:paraId="5DF1EDEC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F103F8C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4D62AF75" w14:textId="5944483A" w:rsidR="00665992" w:rsidRPr="00665992" w:rsidRDefault="00665992" w:rsidP="0066599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Todos los usuarios tendrán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la posibilidad de revisar sus reportes de pago y servicios ofrecidos.</w:t>
                  </w:r>
                </w:p>
              </w:tc>
            </w:tr>
            <w:tr w:rsidR="00665992" w14:paraId="4498C23F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5416F72" w14:textId="77777777" w:rsidR="00665992" w:rsidRPr="00665992" w:rsidRDefault="00665992" w:rsidP="00665992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5A5D33CA" w14:textId="77777777" w:rsidR="00665992" w:rsidRPr="00665992" w:rsidRDefault="00665992" w:rsidP="0066599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0AAD020E" w14:textId="77777777" w:rsid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  <w:p w14:paraId="0DD89459" w14:textId="2B93BDDA" w:rsidR="00665992" w:rsidRPr="00665992" w:rsidRDefault="00665992" w:rsidP="00665992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</w:p>
        </w:tc>
      </w:tr>
      <w:tr w:rsidR="00D51922" w:rsidRPr="008C2396" w14:paraId="76EB990C" w14:textId="77777777" w:rsidTr="0083623A">
        <w:trPr>
          <w:gridAfter w:val="1"/>
          <w:wAfter w:w="6" w:type="dxa"/>
          <w:trHeight w:val="1578"/>
        </w:trPr>
        <w:tc>
          <w:tcPr>
            <w:tcW w:w="3072" w:type="dxa"/>
            <w:shd w:val="clear" w:color="auto" w:fill="A50021"/>
            <w:vAlign w:val="center"/>
          </w:tcPr>
          <w:p w14:paraId="014D0F9E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27801304" w14:textId="77777777" w:rsidR="00D51922" w:rsidRP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 w:rsidRPr="0083623A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Requisitos no funcionales</w:t>
            </w:r>
          </w:p>
          <w:p w14:paraId="2A415C56" w14:textId="1F72AC7C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D4FD8AF" w14:textId="49D48781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Requisitos de aspecto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83623A" w14:paraId="26FF2CFE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64DF919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285A3064" w14:textId="77777777" w:rsidR="0083623A" w:rsidRPr="00665992" w:rsidRDefault="0083623A" w:rsidP="008362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NF1</w:t>
                  </w:r>
                </w:p>
              </w:tc>
            </w:tr>
            <w:tr w:rsidR="0083623A" w14:paraId="0D42EE50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66DDCC0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5FBA685F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aspecto</w:t>
                  </w:r>
                </w:p>
              </w:tc>
            </w:tr>
            <w:tr w:rsidR="0083623A" w14:paraId="10DE9E8D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5BBD38D2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0539AE41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no funcional</w:t>
                  </w:r>
                </w:p>
              </w:tc>
            </w:tr>
            <w:tr w:rsidR="0083623A" w14:paraId="7109BFEE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7753DC5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77CF9165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El aspecto de la aplicación debe ser intuitivo y amigable para el usuario, ya que esto ayudara al usuario tener una mejor vista de la plataforma.</w:t>
                  </w:r>
                </w:p>
              </w:tc>
            </w:tr>
            <w:tr w:rsidR="0083623A" w14:paraId="69992B89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E151190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294F7DC8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795F4756" w14:textId="77777777" w:rsidR="0083623A" w:rsidRP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75CD3FEB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A6A6A6"/>
                <w:sz w:val="22"/>
                <w:szCs w:val="22"/>
                <w:lang w:val="es-CO"/>
              </w:rPr>
            </w:pPr>
          </w:p>
          <w:p w14:paraId="7E3BEBE0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t>Requisito de seguridad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83623A" w14:paraId="50805C2E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39A02CE5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50E73245" w14:textId="77777777" w:rsidR="0083623A" w:rsidRPr="00665992" w:rsidRDefault="0083623A" w:rsidP="008362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NF2</w:t>
                  </w:r>
                </w:p>
              </w:tc>
            </w:tr>
            <w:tr w:rsidR="0083623A" w14:paraId="34FD9594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75D25C1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7B7E3D2B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seguridad</w:t>
                  </w:r>
                </w:p>
              </w:tc>
            </w:tr>
            <w:tr w:rsidR="0083623A" w14:paraId="0767956C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F602B73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276FCF11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no funcional</w:t>
                  </w:r>
                </w:p>
              </w:tc>
            </w:tr>
            <w:tr w:rsidR="0083623A" w14:paraId="1ABB4EF3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2BDC0656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32EBCA44" w14:textId="77777777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El protocolo de seguridad empleado en la página debe ser confiable, ya que al ser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un página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con proceso de pago, debe de contar con los candados de seguridad necesarios.</w:t>
                  </w:r>
                </w:p>
              </w:tc>
            </w:tr>
            <w:tr w:rsidR="0083623A" w14:paraId="2C743239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1ED07541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3E2F0233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48052A2A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7D111F0A" w14:textId="27CF62BB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5A0B62FE" w14:textId="01E199EC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46DA9893" w14:textId="4B1C0ED4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E71BA2E" w14:textId="3C001E0D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6B8D9A0F" w14:textId="325C1A46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1268CDC4" w14:textId="59AAA5FA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2AE567E" w14:textId="7538DE1C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21ADDD2D" w14:textId="260ABB46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4BF418D" w14:textId="5C369935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  <w:lastRenderedPageBreak/>
              <w:t>Requisito de inicio de sesión.</w:t>
            </w:r>
          </w:p>
          <w:tbl>
            <w:tblPr>
              <w:tblStyle w:val="Tablanormal1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83623A" w14:paraId="212E54DD" w14:textId="77777777" w:rsidTr="00783FE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89B3BF6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Numero de requisito</w:t>
                  </w:r>
                </w:p>
              </w:tc>
              <w:tc>
                <w:tcPr>
                  <w:tcW w:w="4705" w:type="dxa"/>
                </w:tcPr>
                <w:p w14:paraId="26583678" w14:textId="2E0705F5" w:rsidR="0083623A" w:rsidRPr="00665992" w:rsidRDefault="0083623A" w:rsidP="0083623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R</w:t>
                  </w:r>
                  <w:r>
                    <w:rPr>
                      <w:rFonts w:ascii="Arial" w:hAnsi="Arial" w:cs="Arial"/>
                      <w:b w:val="0"/>
                      <w:bCs w:val="0"/>
                      <w:color w:val="000000" w:themeColor="text1"/>
                      <w:sz w:val="22"/>
                      <w:szCs w:val="22"/>
                    </w:rPr>
                    <w:t>NF3</w:t>
                  </w:r>
                </w:p>
              </w:tc>
            </w:tr>
            <w:tr w:rsidR="0083623A" w14:paraId="5D21620A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097A6FC4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 de requisito</w:t>
                  </w:r>
                </w:p>
              </w:tc>
              <w:tc>
                <w:tcPr>
                  <w:tcW w:w="4705" w:type="dxa"/>
                </w:tcPr>
                <w:p w14:paraId="391E5EA3" w14:textId="4AF132F6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 de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inicio de sesión</w:t>
                  </w:r>
                </w:p>
              </w:tc>
            </w:tr>
            <w:tr w:rsidR="0083623A" w14:paraId="6ABF3F11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64BAF6C4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Tipo</w:t>
                  </w:r>
                </w:p>
              </w:tc>
              <w:tc>
                <w:tcPr>
                  <w:tcW w:w="4705" w:type="dxa"/>
                </w:tcPr>
                <w:p w14:paraId="7399B4F0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Requisito</w:t>
                  </w: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no funcional</w:t>
                  </w:r>
                </w:p>
              </w:tc>
            </w:tr>
            <w:tr w:rsidR="0083623A" w14:paraId="7E5421CB" w14:textId="77777777" w:rsidTr="00783FE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45E34DF6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Fuente de requisito</w:t>
                  </w:r>
                </w:p>
              </w:tc>
              <w:tc>
                <w:tcPr>
                  <w:tcW w:w="4705" w:type="dxa"/>
                </w:tcPr>
                <w:p w14:paraId="3C32A797" w14:textId="7F708976" w:rsidR="0083623A" w:rsidRPr="00665992" w:rsidRDefault="0083623A" w:rsidP="0083623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La plataforma web contara con distintos tipos de inicio de sesión, el primero es para los usuarios, posteriormente los administradores del despacho de abogados.</w:t>
                  </w:r>
                </w:p>
              </w:tc>
            </w:tr>
            <w:tr w:rsidR="0083623A" w14:paraId="49807D59" w14:textId="77777777" w:rsidTr="00783FE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752" w:type="dxa"/>
                </w:tcPr>
                <w:p w14:paraId="7CA1760F" w14:textId="77777777" w:rsidR="0083623A" w:rsidRPr="00665992" w:rsidRDefault="0083623A" w:rsidP="0083623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Prioridades del requisito</w:t>
                  </w:r>
                </w:p>
              </w:tc>
              <w:tc>
                <w:tcPr>
                  <w:tcW w:w="4705" w:type="dxa"/>
                </w:tcPr>
                <w:p w14:paraId="593B0D77" w14:textId="77777777" w:rsidR="0083623A" w:rsidRPr="00665992" w:rsidRDefault="0083623A" w:rsidP="0083623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665992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Alta / Esencial</w:t>
                  </w:r>
                </w:p>
              </w:tc>
            </w:tr>
          </w:tbl>
          <w:p w14:paraId="35A07AFE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E6E542E" w14:textId="77777777" w:rsid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  <w:p w14:paraId="045CCB30" w14:textId="14E0C83C" w:rsidR="0083623A" w:rsidRPr="0083623A" w:rsidRDefault="0083623A" w:rsidP="00376C87">
            <w:pP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val="es-CO"/>
              </w:rPr>
            </w:pPr>
          </w:p>
        </w:tc>
      </w:tr>
      <w:tr w:rsidR="006962B9" w:rsidRPr="008C2396" w14:paraId="160B5F6D" w14:textId="77777777" w:rsidTr="0083623A">
        <w:trPr>
          <w:gridAfter w:val="1"/>
          <w:wAfter w:w="6" w:type="dxa"/>
          <w:trHeight w:val="1996"/>
        </w:trPr>
        <w:tc>
          <w:tcPr>
            <w:tcW w:w="3072" w:type="dxa"/>
            <w:shd w:val="clear" w:color="auto" w:fill="A50021"/>
            <w:vAlign w:val="center"/>
          </w:tcPr>
          <w:p w14:paraId="475B57E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p w14:paraId="197555EB" w14:textId="74A13565" w:rsidR="006962B9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Personal involucrado</w:t>
            </w:r>
          </w:p>
          <w:p w14:paraId="678A5C19" w14:textId="1DC67A0D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Desarrollador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7F100A" w14:paraId="26998C3B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5A0A92C3" w14:textId="27BBAC6C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705" w:type="dxa"/>
                </w:tcPr>
                <w:p w14:paraId="62AD1F60" w14:textId="2D10B41C" w:rsidR="007F100A" w:rsidRPr="00665992" w:rsidRDefault="007F100A" w:rsidP="007F100A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Bryan Alfonso Cruz Juan</w:t>
                  </w:r>
                </w:p>
              </w:tc>
            </w:tr>
            <w:tr w:rsidR="007F100A" w14:paraId="0191040A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6BA56B8D" w14:textId="3861CAED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Rol</w:t>
                  </w:r>
                </w:p>
              </w:tc>
              <w:tc>
                <w:tcPr>
                  <w:tcW w:w="4705" w:type="dxa"/>
                </w:tcPr>
                <w:p w14:paraId="441C024C" w14:textId="1173266B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Desarrollador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FullStack</w:t>
                  </w:r>
                  <w:proofErr w:type="spellEnd"/>
                </w:p>
              </w:tc>
            </w:tr>
            <w:tr w:rsidR="007F100A" w14:paraId="2131966A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3354B2B9" w14:textId="66F92AFA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Categoria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profesional</w:t>
                  </w:r>
                </w:p>
              </w:tc>
              <w:tc>
                <w:tcPr>
                  <w:tcW w:w="4705" w:type="dxa"/>
                </w:tcPr>
                <w:p w14:paraId="53593ACC" w14:textId="4A2B0A8A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Ingeniero en Sistemas Computacionales</w:t>
                  </w:r>
                </w:p>
              </w:tc>
            </w:tr>
            <w:tr w:rsidR="007F100A" w14:paraId="17849E9B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6642AB1" w14:textId="7C99E3B3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705" w:type="dxa"/>
                </w:tcPr>
                <w:p w14:paraId="4BC67508" w14:textId="5386C786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Desarrollar el sitio web con HTML,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javascript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css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react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.</w:t>
                  </w:r>
                </w:p>
              </w:tc>
            </w:tr>
            <w:tr w:rsidR="007F100A" w14:paraId="0900B5F5" w14:textId="77777777" w:rsidTr="007F100A">
              <w:tc>
                <w:tcPr>
                  <w:tcW w:w="2752" w:type="dxa"/>
                  <w:shd w:val="clear" w:color="auto" w:fill="D9D9D9" w:themeFill="background1" w:themeFillShade="D9"/>
                </w:tcPr>
                <w:p w14:paraId="55C56CF6" w14:textId="66899619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4705" w:type="dxa"/>
                </w:tcPr>
                <w:p w14:paraId="11F1EC3E" w14:textId="35526D46" w:rsidR="007F100A" w:rsidRPr="00665992" w:rsidRDefault="009E0BBD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cbryanalfonso@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gmail,com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73DE40C6" w14:textId="77777777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1ED79AB8" w14:textId="494FC598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Diseñador de base de datos.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7F100A" w14:paraId="40EAC100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5C03F678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705" w:type="dxa"/>
                </w:tcPr>
                <w:p w14:paraId="1F13427F" w14:textId="77777777" w:rsidR="007F100A" w:rsidRPr="00665992" w:rsidRDefault="007F100A" w:rsidP="007F100A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Bryan Alfonso Cruz Juan</w:t>
                  </w:r>
                </w:p>
              </w:tc>
            </w:tr>
            <w:tr w:rsidR="007F100A" w14:paraId="7A5C0E7C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8FB060E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Rol</w:t>
                  </w:r>
                </w:p>
              </w:tc>
              <w:tc>
                <w:tcPr>
                  <w:tcW w:w="4705" w:type="dxa"/>
                </w:tcPr>
                <w:p w14:paraId="2123ED87" w14:textId="359CFC4B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Diseñador de base de datos</w:t>
                  </w:r>
                </w:p>
              </w:tc>
            </w:tr>
            <w:tr w:rsidR="007F100A" w14:paraId="41344BED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38A49EF6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Categoria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profesional</w:t>
                  </w:r>
                </w:p>
              </w:tc>
              <w:tc>
                <w:tcPr>
                  <w:tcW w:w="4705" w:type="dxa"/>
                </w:tcPr>
                <w:p w14:paraId="1E731D35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Ingeniero en Sistemas Computacionales</w:t>
                  </w:r>
                </w:p>
              </w:tc>
            </w:tr>
            <w:tr w:rsidR="007F100A" w14:paraId="062F79F9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E519C7E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705" w:type="dxa"/>
                </w:tcPr>
                <w:p w14:paraId="6A864FB4" w14:textId="07782415" w:rsidR="009E0BBD" w:rsidRPr="009E0BBD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9E0B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Diseñar la estructura que tendrá la base de datos, para que de esta forma la programación se pueda </w:t>
                  </w:r>
                </w:p>
                <w:p w14:paraId="6BED35A2" w14:textId="36BD0D4D" w:rsidR="007F100A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 w:rsidRPr="009E0BBD"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desarrollar correctamente.</w:t>
                  </w:r>
                </w:p>
              </w:tc>
            </w:tr>
            <w:tr w:rsidR="007F100A" w14:paraId="652B57A4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6666EB25" w14:textId="77777777" w:rsidR="007F100A" w:rsidRPr="00665992" w:rsidRDefault="007F100A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4705" w:type="dxa"/>
                </w:tcPr>
                <w:p w14:paraId="1557D24C" w14:textId="66CDD904" w:rsidR="009E0BBD" w:rsidRPr="00665992" w:rsidRDefault="009E0BBD" w:rsidP="007F100A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cbryanalfonso@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gmail,com</w:t>
                  </w:r>
                  <w:proofErr w:type="spellEnd"/>
                  <w:proofErr w:type="gramEnd"/>
                </w:p>
              </w:tc>
            </w:tr>
          </w:tbl>
          <w:p w14:paraId="145C2267" w14:textId="77777777" w:rsid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41376400" w14:textId="1C119928" w:rsidR="007F100A" w:rsidRDefault="009E0BBD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Diseñador UX/UI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52"/>
              <w:gridCol w:w="4705"/>
            </w:tblGrid>
            <w:tr w:rsidR="009E0BBD" w14:paraId="401E9116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7C12A948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Nombre</w:t>
                  </w:r>
                </w:p>
              </w:tc>
              <w:tc>
                <w:tcPr>
                  <w:tcW w:w="4705" w:type="dxa"/>
                </w:tcPr>
                <w:p w14:paraId="72F51B20" w14:textId="77777777" w:rsidR="009E0BBD" w:rsidRPr="00665992" w:rsidRDefault="009E0BBD" w:rsidP="009E0BBD">
                  <w:pP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 w:themeColor="text1"/>
                      <w:sz w:val="22"/>
                      <w:szCs w:val="22"/>
                    </w:rPr>
                    <w:t>Bryan Alfonso Cruz Juan</w:t>
                  </w:r>
                </w:p>
              </w:tc>
            </w:tr>
            <w:tr w:rsidR="009E0BBD" w14:paraId="4DFD9145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6FB0D992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Rol</w:t>
                  </w:r>
                </w:p>
              </w:tc>
              <w:tc>
                <w:tcPr>
                  <w:tcW w:w="4705" w:type="dxa"/>
                </w:tcPr>
                <w:p w14:paraId="6E97BB69" w14:textId="1713FE9E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Diseñador de interfaces</w:t>
                  </w:r>
                </w:p>
              </w:tc>
            </w:tr>
            <w:tr w:rsidR="009E0BBD" w14:paraId="62E37FAA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13BAF416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Categoria</w:t>
                  </w:r>
                  <w:proofErr w:type="spell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profesional</w:t>
                  </w:r>
                </w:p>
              </w:tc>
              <w:tc>
                <w:tcPr>
                  <w:tcW w:w="4705" w:type="dxa"/>
                </w:tcPr>
                <w:p w14:paraId="0632B8AD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Ingeniero en Sistemas Computacionales</w:t>
                  </w:r>
                </w:p>
              </w:tc>
            </w:tr>
            <w:tr w:rsidR="009E0BBD" w14:paraId="66E5619E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4CA58D26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Responsabilidades</w:t>
                  </w:r>
                </w:p>
              </w:tc>
              <w:tc>
                <w:tcPr>
                  <w:tcW w:w="4705" w:type="dxa"/>
                </w:tcPr>
                <w:p w14:paraId="4E3F2118" w14:textId="0D92B562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Sera la encargada de desarrollar las interfaces de usuario, el se 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encargara</w:t>
                  </w:r>
                  <w:proofErr w:type="gramEnd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 xml:space="preserve"> de que el sitio web se encuentre en perfecto estado.</w:t>
                  </w:r>
                </w:p>
              </w:tc>
            </w:tr>
            <w:tr w:rsidR="009E0BBD" w14:paraId="593ADBAD" w14:textId="77777777" w:rsidTr="00783FE0">
              <w:tc>
                <w:tcPr>
                  <w:tcW w:w="2752" w:type="dxa"/>
                  <w:shd w:val="clear" w:color="auto" w:fill="D9D9D9" w:themeFill="background1" w:themeFillShade="D9"/>
                </w:tcPr>
                <w:p w14:paraId="08DEEAAE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Información de contacto</w:t>
                  </w:r>
                </w:p>
              </w:tc>
              <w:tc>
                <w:tcPr>
                  <w:tcW w:w="4705" w:type="dxa"/>
                </w:tcPr>
                <w:p w14:paraId="6ADDC77C" w14:textId="77777777" w:rsidR="009E0BBD" w:rsidRPr="00665992" w:rsidRDefault="009E0BBD" w:rsidP="009E0BBD">
                  <w:pP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cbryanalfonso@</w:t>
                  </w:r>
                  <w:proofErr w:type="gramStart"/>
                  <w:r>
                    <w:rPr>
                      <w:rFonts w:ascii="Arial" w:hAnsi="Arial" w:cs="Arial"/>
                      <w:color w:val="000000" w:themeColor="text1"/>
                      <w:sz w:val="22"/>
                      <w:szCs w:val="22"/>
                    </w:rPr>
                    <w:t>gmail,com</w:t>
                  </w:r>
                  <w:proofErr w:type="spellEnd"/>
                  <w:proofErr w:type="gramEnd"/>
                </w:p>
              </w:tc>
            </w:tr>
          </w:tbl>
          <w:p w14:paraId="6A2D473B" w14:textId="77777777" w:rsidR="009E0BBD" w:rsidRDefault="009E0BBD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  <w:p w14:paraId="216E0D92" w14:textId="505753D1" w:rsidR="007F100A" w:rsidRPr="007F100A" w:rsidRDefault="007F100A" w:rsidP="007F100A">
            <w:pP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06976" w:rsidRPr="008C2396" w14:paraId="31DE89A1" w14:textId="77777777" w:rsidTr="0083623A">
        <w:trPr>
          <w:gridAfter w:val="1"/>
          <w:wAfter w:w="6" w:type="dxa"/>
          <w:trHeight w:val="1106"/>
        </w:trPr>
        <w:tc>
          <w:tcPr>
            <w:tcW w:w="3072" w:type="dxa"/>
            <w:vMerge w:val="restart"/>
            <w:shd w:val="clear" w:color="auto" w:fill="A50021"/>
            <w:vAlign w:val="center"/>
          </w:tcPr>
          <w:p w14:paraId="5DF01ED8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5FDC3F0D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1F6BB5DC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22C6E20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  <w:highlight w:val="yellow"/>
              </w:rPr>
            </w:r>
            <w:r w:rsidR="00D13EFF">
              <w:rPr>
                <w:rFonts w:ascii="Arial" w:hAnsi="Arial" w:cs="Arial"/>
                <w:sz w:val="22"/>
                <w:szCs w:val="22"/>
                <w:highlight w:val="yellow"/>
              </w:rPr>
              <w:fldChar w:fldCharType="separate"/>
            </w:r>
            <w:r w:rsidRPr="00FA01B8">
              <w:rPr>
                <w:rFonts w:ascii="Arial" w:hAnsi="Arial" w:cs="Arial"/>
                <w:sz w:val="22"/>
                <w:szCs w:val="22"/>
                <w:highlight w:val="yellow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7D8973C0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2A7A73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01A85557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7A725F4" w14:textId="77777777" w:rsidTr="0083623A">
        <w:trPr>
          <w:gridAfter w:val="1"/>
          <w:wAfter w:w="6" w:type="dxa"/>
          <w:trHeight w:val="1348"/>
        </w:trPr>
        <w:tc>
          <w:tcPr>
            <w:tcW w:w="3072" w:type="dxa"/>
            <w:vMerge/>
            <w:shd w:val="clear" w:color="auto" w:fill="A50021"/>
            <w:vAlign w:val="center"/>
          </w:tcPr>
          <w:p w14:paraId="4152A09C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9E84BB7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7FAD6EC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3B7F336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19E3433F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3E97790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540B5477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51B43F48" w14:textId="7EF1FFF5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="009E0BBD">
              <w:rPr>
                <w:rFonts w:ascii="Arial" w:hAnsi="Arial" w:cs="Arial"/>
                <w:sz w:val="22"/>
                <w:szCs w:val="22"/>
                <w:lang w:val="en-US"/>
              </w:rPr>
              <w:t>: Azure Database for MySQL</w:t>
            </w:r>
          </w:p>
          <w:p w14:paraId="0AEC962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31485C30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0055C01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A75F8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8090E6B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E7AFE2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F760659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4DDE63CA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7A8F9B71" w14:textId="77777777" w:rsidTr="0083623A">
        <w:trPr>
          <w:gridAfter w:val="1"/>
          <w:wAfter w:w="6" w:type="dxa"/>
          <w:trHeight w:val="1348"/>
        </w:trPr>
        <w:tc>
          <w:tcPr>
            <w:tcW w:w="3072" w:type="dxa"/>
            <w:vMerge/>
            <w:shd w:val="clear" w:color="auto" w:fill="A50021"/>
            <w:vAlign w:val="center"/>
          </w:tcPr>
          <w:p w14:paraId="1267FF3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AB6F1AB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1761FD4C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53F0DB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7EFE4620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7BD5243F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3ADC710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35E837C3" w14:textId="77777777" w:rsidR="00406976" w:rsidRPr="00D1764B" w:rsidRDefault="00406976" w:rsidP="005B1D0C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9E0BBD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E0BBD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</w:r>
            <w:r w:rsidR="00D13EFF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fldChar w:fldCharType="separate"/>
            </w:r>
            <w:r w:rsidRPr="009E0BBD">
              <w:rPr>
                <w:rFonts w:ascii="Arial" w:hAnsi="Arial" w:cs="Arial"/>
                <w:sz w:val="22"/>
                <w:szCs w:val="22"/>
                <w:highlight w:val="yellow"/>
                <w:shd w:val="clear" w:color="auto" w:fill="FFFF00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28B00C1B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D13EFF">
              <w:rPr>
                <w:rFonts w:ascii="Arial" w:hAnsi="Arial" w:cs="Arial"/>
                <w:sz w:val="22"/>
                <w:szCs w:val="22"/>
              </w:rPr>
            </w:r>
            <w:r w:rsidR="00D13EF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04CD409A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13410C9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5574DBBD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1ED10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C44EA0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AD3FB11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153AF2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273BEFD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3D72DCDB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2C6DCB9E" w14:textId="77777777" w:rsidTr="0083623A">
        <w:trPr>
          <w:gridAfter w:val="1"/>
          <w:wAfter w:w="6" w:type="dxa"/>
          <w:trHeight w:val="182"/>
        </w:trPr>
        <w:tc>
          <w:tcPr>
            <w:tcW w:w="3072" w:type="dxa"/>
            <w:shd w:val="clear" w:color="auto" w:fill="A50021"/>
            <w:vAlign w:val="center"/>
          </w:tcPr>
          <w:p w14:paraId="724B2EBD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494D100E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0B2940C5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48A68D46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4CB2A8ED" w14:textId="77777777" w:rsidTr="0031230D">
        <w:tc>
          <w:tcPr>
            <w:tcW w:w="4112" w:type="dxa"/>
            <w:shd w:val="clear" w:color="auto" w:fill="A6A6A6"/>
          </w:tcPr>
          <w:p w14:paraId="388689C0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1C5F63FE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28BC791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1773B34F" w14:textId="77777777" w:rsidR="008B73D8" w:rsidRPr="008C2396" w:rsidRDefault="008B73D8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E0D14CA" w14:textId="77777777" w:rsidTr="0031230D">
        <w:tc>
          <w:tcPr>
            <w:tcW w:w="4112" w:type="dxa"/>
            <w:shd w:val="clear" w:color="auto" w:fill="auto"/>
          </w:tcPr>
          <w:p w14:paraId="7D0774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1FAE18C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0AB89E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FD65F2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E618821" w14:textId="77777777" w:rsidTr="0031230D">
        <w:tc>
          <w:tcPr>
            <w:tcW w:w="4112" w:type="dxa"/>
            <w:shd w:val="clear" w:color="auto" w:fill="auto"/>
          </w:tcPr>
          <w:p w14:paraId="76E3570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8DC876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C501D8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889828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42BA0C1" w14:textId="77777777" w:rsidTr="0031230D">
        <w:tc>
          <w:tcPr>
            <w:tcW w:w="4112" w:type="dxa"/>
            <w:shd w:val="clear" w:color="auto" w:fill="auto"/>
          </w:tcPr>
          <w:p w14:paraId="3EB022F8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63A5ACA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B9B0EE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9C5611D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3F1C7AF6" w14:textId="77777777" w:rsidTr="0031230D">
        <w:tc>
          <w:tcPr>
            <w:tcW w:w="4112" w:type="dxa"/>
            <w:shd w:val="clear" w:color="auto" w:fill="auto"/>
          </w:tcPr>
          <w:p w14:paraId="38C2D27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51134F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28B1E2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43CE4A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5F11D148" w14:textId="77777777" w:rsidTr="0031230D">
        <w:tc>
          <w:tcPr>
            <w:tcW w:w="4112" w:type="dxa"/>
            <w:shd w:val="clear" w:color="auto" w:fill="auto"/>
          </w:tcPr>
          <w:p w14:paraId="42A6143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86294E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8F7B6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21DDF71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484BF859" w14:textId="77777777" w:rsidTr="0031230D">
        <w:tc>
          <w:tcPr>
            <w:tcW w:w="4112" w:type="dxa"/>
            <w:shd w:val="clear" w:color="auto" w:fill="auto"/>
          </w:tcPr>
          <w:p w14:paraId="4996B230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3EBF05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32E5A7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2A11269" w14:textId="77777777" w:rsidR="008B73D8" w:rsidRPr="008C2396" w:rsidRDefault="008B73D8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25833CA2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36B9E593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3"/>
        <w:gridCol w:w="1780"/>
        <w:gridCol w:w="463"/>
        <w:gridCol w:w="1237"/>
        <w:gridCol w:w="1808"/>
        <w:gridCol w:w="156"/>
        <w:gridCol w:w="1164"/>
        <w:gridCol w:w="1142"/>
        <w:gridCol w:w="461"/>
        <w:gridCol w:w="2412"/>
      </w:tblGrid>
      <w:tr w:rsidR="000E42E9" w:rsidRPr="008C2396" w14:paraId="04A93CC3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14A90043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327BC53C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514A5FC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2D49D626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0DEA0B3C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6B8CA6DB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B035E9" w:rsidRPr="008C2396" w14:paraId="1881FE62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66BDB10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163CFDD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3CE1C4BE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3C457EFF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5125CB89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31FE2AE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7EBFA09F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B035E9" w:rsidRPr="008C2396" w14:paraId="080CBA8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E08AA9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D84B35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6E1576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E26D0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627E376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F2066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90ECE4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50B7170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6B5BED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0C4BCF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691945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9F399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014E04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90807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41625D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5A37E21B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AFBBF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70093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C33830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5F36960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C269FB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CA6ED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10B513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414014F3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CEA087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95485B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A9AA34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0977E1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71D14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1B260A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33271B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3B3BFFA4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527087F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421D0FD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F536F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2D49B0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EFA00C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7FCA11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11BDD90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50FC6F1A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7CB1A7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5C2D93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6F13DD3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81B20D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3C87EA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6DAF814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0FEFB5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B035E9" w:rsidRPr="008C2396" w14:paraId="45840C4D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3F0B0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3096843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95A7A2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F0D445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7B04C34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0C57C8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3346FDD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14BE0D4F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75D8AEFD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58E507C1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5A114AAB" w14:textId="249294E7" w:rsidR="00B66554" w:rsidRPr="008C2396" w:rsidRDefault="00B035E9" w:rsidP="00D76FA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6671C70" wp14:editId="745CF4C7">
                  <wp:extent cx="6965876" cy="1009650"/>
                  <wp:effectExtent l="0" t="0" r="6985" b="0"/>
                  <wp:docPr id="3" name="Imagen 3" descr="Calendari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Calendario&#10;&#10;Descripción generada automáticamente con confianza baja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4767" cy="1010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A5A16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5F0EE145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65676255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4A34544F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54933716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2EB51F69" w14:textId="77777777" w:rsidR="00E45C7F" w:rsidRPr="008C2396" w:rsidRDefault="00E45C7F" w:rsidP="00E45C7F">
      <w:pPr>
        <w:pStyle w:val="Piedepgina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01E3A2C2" w14:textId="77777777" w:rsidTr="0031230D">
        <w:tc>
          <w:tcPr>
            <w:tcW w:w="4112" w:type="dxa"/>
            <w:shd w:val="clear" w:color="auto" w:fill="A6A6A6"/>
          </w:tcPr>
          <w:p w14:paraId="7582BF8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33F9B931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0E425410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219F9353" w14:textId="77777777" w:rsidR="0017645A" w:rsidRPr="008C2396" w:rsidRDefault="0017645A" w:rsidP="00517D47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2050AC5D" w14:textId="77777777" w:rsidTr="0031230D">
        <w:tc>
          <w:tcPr>
            <w:tcW w:w="4112" w:type="dxa"/>
            <w:shd w:val="clear" w:color="auto" w:fill="auto"/>
          </w:tcPr>
          <w:p w14:paraId="14E7AA8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16857315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89CB10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E40A0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58884D3E" w14:textId="77777777" w:rsidTr="0031230D">
        <w:tc>
          <w:tcPr>
            <w:tcW w:w="4112" w:type="dxa"/>
            <w:shd w:val="clear" w:color="auto" w:fill="auto"/>
          </w:tcPr>
          <w:p w14:paraId="51F141F4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F7C032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39112D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F8D3DC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D1D58F7" w14:textId="77777777" w:rsidTr="0031230D">
        <w:tc>
          <w:tcPr>
            <w:tcW w:w="4112" w:type="dxa"/>
            <w:shd w:val="clear" w:color="auto" w:fill="auto"/>
          </w:tcPr>
          <w:p w14:paraId="00081BB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21C0D4D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19372A4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45E9F9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770D144F" w14:textId="77777777" w:rsidTr="0031230D">
        <w:tc>
          <w:tcPr>
            <w:tcW w:w="4112" w:type="dxa"/>
            <w:shd w:val="clear" w:color="auto" w:fill="auto"/>
          </w:tcPr>
          <w:p w14:paraId="19EAF85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45D7C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073D3A6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168B3F6E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3B691F8E" w14:textId="77777777" w:rsidTr="0031230D">
        <w:tc>
          <w:tcPr>
            <w:tcW w:w="4112" w:type="dxa"/>
            <w:shd w:val="clear" w:color="auto" w:fill="auto"/>
          </w:tcPr>
          <w:p w14:paraId="4BD10120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C250E28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49CCCBB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66DE41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863A19A" w14:textId="77777777" w:rsidTr="0031230D">
        <w:tc>
          <w:tcPr>
            <w:tcW w:w="4112" w:type="dxa"/>
            <w:shd w:val="clear" w:color="auto" w:fill="auto"/>
          </w:tcPr>
          <w:p w14:paraId="4AEC706A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BA16693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9E90DF7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CC97A3F" w14:textId="77777777" w:rsidR="0017645A" w:rsidRPr="008C2396" w:rsidRDefault="0017645A" w:rsidP="0031230D">
            <w:pPr>
              <w:pStyle w:val="Piedepgina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713B34D5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766CFCF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3EF89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0D28747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9C75E6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863E0D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AB60568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3FA241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E46B6B5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9DC145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B06597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DA281EA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43346C3" w14:textId="77777777" w:rsidR="001A2265" w:rsidRPr="0096302B" w:rsidRDefault="001A2265" w:rsidP="0096302B">
      <w:pPr>
        <w:rPr>
          <w:rFonts w:ascii="Arial" w:hAnsi="Arial" w:cs="Arial"/>
          <w:b/>
          <w:sz w:val="28"/>
          <w:szCs w:val="28"/>
          <w:u w:val="single"/>
        </w:rPr>
      </w:pPr>
    </w:p>
    <w:sectPr w:rsidR="001A2265" w:rsidRPr="0096302B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89D5A" w14:textId="77777777" w:rsidR="00D13EFF" w:rsidRDefault="00D13EFF" w:rsidP="00DE32EB">
      <w:pPr>
        <w:pStyle w:val="Sangranormal"/>
      </w:pPr>
      <w:r>
        <w:separator/>
      </w:r>
    </w:p>
  </w:endnote>
  <w:endnote w:type="continuationSeparator" w:id="0">
    <w:p w14:paraId="6C3E1134" w14:textId="77777777" w:rsidR="00D13EFF" w:rsidRDefault="00D13EFF" w:rsidP="00DE32EB">
      <w:pPr>
        <w:pStyle w:val="Sangranormal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708C4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C4D0683" w14:textId="77777777" w:rsidTr="00C67CD3">
      <w:trPr>
        <w:trHeight w:val="237"/>
      </w:trPr>
      <w:tc>
        <w:tcPr>
          <w:tcW w:w="1728" w:type="dxa"/>
          <w:vAlign w:val="center"/>
        </w:tcPr>
        <w:p w14:paraId="1D58088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554C7EF5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72AF5B43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061409A8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41FF9C18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49C329B4" w14:textId="77777777" w:rsidR="00E83F00" w:rsidRDefault="00E83F0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F31B" w14:textId="77777777" w:rsidR="00D13EFF" w:rsidRDefault="00D13EFF" w:rsidP="00DE32EB">
      <w:pPr>
        <w:pStyle w:val="Sangranormal"/>
      </w:pPr>
      <w:r>
        <w:separator/>
      </w:r>
    </w:p>
  </w:footnote>
  <w:footnote w:type="continuationSeparator" w:id="0">
    <w:p w14:paraId="597D73D0" w14:textId="77777777" w:rsidR="00D13EFF" w:rsidRDefault="00D13EFF" w:rsidP="00DE32EB">
      <w:pPr>
        <w:pStyle w:val="Sangranormal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705AF0EF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354A6A62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02DFFE8F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663555F7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272FD068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3D4DC9C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BD9E1C7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20B7914C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6AAD0F83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C42C7D5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8F92FD6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4D4B97B4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0C390E94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3F0EC28" w14:textId="77777777" w:rsidR="00DD1328" w:rsidRPr="005F2B70" w:rsidRDefault="005F2B70" w:rsidP="00DD1328">
          <w:pPr>
            <w:pStyle w:val="Encabezado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4CA06A56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411C3ABC" w14:textId="77777777" w:rsidR="00DD1328" w:rsidRPr="005F2B70" w:rsidRDefault="005F2B70" w:rsidP="00DD1328">
          <w:pPr>
            <w:pStyle w:val="Encabezado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20/12/2018</w:t>
          </w:r>
        </w:p>
      </w:tc>
      <w:tc>
        <w:tcPr>
          <w:tcW w:w="1478" w:type="dxa"/>
          <w:shd w:val="clear" w:color="auto" w:fill="auto"/>
          <w:vAlign w:val="center"/>
        </w:tcPr>
        <w:p w14:paraId="730621CD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807B353" w14:textId="77777777" w:rsidR="00572249" w:rsidRDefault="00572249" w:rsidP="009241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2F4C37"/>
    <w:multiLevelType w:val="hybridMultilevel"/>
    <w:tmpl w:val="23887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1" w15:restartNumberingAfterBreak="0">
    <w:nsid w:val="50B74199"/>
    <w:multiLevelType w:val="hybridMultilevel"/>
    <w:tmpl w:val="9D7C22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3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4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C92291"/>
    <w:multiLevelType w:val="multilevel"/>
    <w:tmpl w:val="2A58BA54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347B43"/>
    <w:multiLevelType w:val="hybridMultilevel"/>
    <w:tmpl w:val="1A3603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9"/>
  </w:num>
  <w:num w:numId="5">
    <w:abstractNumId w:val="36"/>
  </w:num>
  <w:num w:numId="6">
    <w:abstractNumId w:val="43"/>
  </w:num>
  <w:num w:numId="7">
    <w:abstractNumId w:val="17"/>
  </w:num>
  <w:num w:numId="8">
    <w:abstractNumId w:val="23"/>
  </w:num>
  <w:num w:numId="9">
    <w:abstractNumId w:val="22"/>
  </w:num>
  <w:num w:numId="10">
    <w:abstractNumId w:val="33"/>
  </w:num>
  <w:num w:numId="11">
    <w:abstractNumId w:val="11"/>
  </w:num>
  <w:num w:numId="12">
    <w:abstractNumId w:val="18"/>
  </w:num>
  <w:num w:numId="13">
    <w:abstractNumId w:val="28"/>
  </w:num>
  <w:num w:numId="14">
    <w:abstractNumId w:val="12"/>
  </w:num>
  <w:num w:numId="15">
    <w:abstractNumId w:val="13"/>
  </w:num>
  <w:num w:numId="16">
    <w:abstractNumId w:val="24"/>
  </w:num>
  <w:num w:numId="17">
    <w:abstractNumId w:val="34"/>
  </w:num>
  <w:num w:numId="18">
    <w:abstractNumId w:val="41"/>
  </w:num>
  <w:num w:numId="19">
    <w:abstractNumId w:val="38"/>
  </w:num>
  <w:num w:numId="20">
    <w:abstractNumId w:val="37"/>
  </w:num>
  <w:num w:numId="21">
    <w:abstractNumId w:val="44"/>
  </w:num>
  <w:num w:numId="22">
    <w:abstractNumId w:val="32"/>
  </w:num>
  <w:num w:numId="23">
    <w:abstractNumId w:val="30"/>
  </w:num>
  <w:num w:numId="24">
    <w:abstractNumId w:val="16"/>
  </w:num>
  <w:num w:numId="25">
    <w:abstractNumId w:val="29"/>
  </w:num>
  <w:num w:numId="26">
    <w:abstractNumId w:val="19"/>
  </w:num>
  <w:num w:numId="27">
    <w:abstractNumId w:val="27"/>
  </w:num>
  <w:num w:numId="28">
    <w:abstractNumId w:val="40"/>
  </w:num>
  <w:num w:numId="29">
    <w:abstractNumId w:val="15"/>
  </w:num>
  <w:num w:numId="30">
    <w:abstractNumId w:val="20"/>
  </w:num>
  <w:num w:numId="31">
    <w:abstractNumId w:val="35"/>
  </w:num>
  <w:num w:numId="32">
    <w:abstractNumId w:val="25"/>
  </w:num>
  <w:num w:numId="33">
    <w:abstractNumId w:val="42"/>
  </w:num>
  <w:num w:numId="34">
    <w:abstractNumId w:val="31"/>
  </w:num>
  <w:num w:numId="35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A49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47E7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E72B5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5992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100A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3623A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02B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BBD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5E9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C99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238"/>
    <w:rsid w:val="00B9149C"/>
    <w:rsid w:val="00B9276B"/>
    <w:rsid w:val="00B92BED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27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3EF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569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4E35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173BF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B8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2C587E"/>
  <w15:docId w15:val="{BBAE99F7-D656-4F90-8ABA-4934820C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Ttulo2">
    <w:name w:val="heading 2"/>
    <w:basedOn w:val="Ttulo1"/>
    <w:next w:val="Normal"/>
    <w:link w:val="Ttulo2C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Ttulo3">
    <w:name w:val="heading 3"/>
    <w:basedOn w:val="Ttulo1"/>
    <w:next w:val="Normal"/>
    <w:link w:val="Ttulo3Car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Ttulo4">
    <w:name w:val="heading 4"/>
    <w:basedOn w:val="Ttulo1"/>
    <w:next w:val="Normal"/>
    <w:link w:val="Ttulo4C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Ttulo5">
    <w:name w:val="heading 5"/>
    <w:basedOn w:val="Normal"/>
    <w:next w:val="Normal"/>
    <w:link w:val="Ttulo5C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Ttulo2Car">
    <w:name w:val="Título 2 Car"/>
    <w:link w:val="Ttulo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Ttulo5Car">
    <w:name w:val="Título 5 Car"/>
    <w:link w:val="Ttulo5"/>
    <w:uiPriority w:val="99"/>
    <w:locked/>
    <w:rsid w:val="00F51D48"/>
    <w:rPr>
      <w:sz w:val="22"/>
      <w:lang w:val="en-US" w:eastAsia="en-US"/>
    </w:rPr>
  </w:style>
  <w:style w:type="character" w:customStyle="1" w:styleId="Ttulo6Car">
    <w:name w:val="Título 6 Car"/>
    <w:link w:val="Ttulo6"/>
    <w:uiPriority w:val="99"/>
    <w:locked/>
    <w:rsid w:val="00F51D48"/>
    <w:rPr>
      <w:i/>
      <w:sz w:val="22"/>
      <w:lang w:val="en-US" w:eastAsia="en-US"/>
    </w:rPr>
  </w:style>
  <w:style w:type="character" w:customStyle="1" w:styleId="Ttulo7Car">
    <w:name w:val="Título 7 Car"/>
    <w:link w:val="Ttulo7"/>
    <w:uiPriority w:val="99"/>
    <w:locked/>
    <w:rsid w:val="00F51D48"/>
    <w:rPr>
      <w:lang w:val="en-US" w:eastAsia="en-US"/>
    </w:rPr>
  </w:style>
  <w:style w:type="character" w:customStyle="1" w:styleId="Ttulo8Car">
    <w:name w:val="Título 8 Car"/>
    <w:link w:val="Ttulo8"/>
    <w:uiPriority w:val="99"/>
    <w:locked/>
    <w:rsid w:val="00F51D48"/>
    <w:rPr>
      <w:i/>
      <w:lang w:val="en-US" w:eastAsia="en-US"/>
    </w:rPr>
  </w:style>
  <w:style w:type="character" w:customStyle="1" w:styleId="Ttulo9Car">
    <w:name w:val="Título 9 Car"/>
    <w:link w:val="Ttulo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Textoindependiente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Textoindependiente">
    <w:name w:val="Body Text"/>
    <w:basedOn w:val="Normal"/>
    <w:link w:val="TextoindependienteCar"/>
    <w:uiPriority w:val="99"/>
    <w:rsid w:val="0000699E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EncabezadoCar">
    <w:name w:val="Encabezado Car"/>
    <w:aliases w:val="Haut de page Car,encabezado Car"/>
    <w:link w:val="Encabezado"/>
    <w:locked/>
    <w:rsid w:val="00F51D48"/>
    <w:rPr>
      <w:rFonts w:cs="Times New Roman"/>
      <w:sz w:val="24"/>
      <w:szCs w:val="24"/>
      <w:lang w:val="es-ES" w:eastAsia="es-ES"/>
    </w:rPr>
  </w:style>
  <w:style w:type="paragraph" w:styleId="Ttulo">
    <w:name w:val="Title"/>
    <w:aliases w:val="Puesto,Título1"/>
    <w:basedOn w:val="Normal"/>
    <w:next w:val="Normal"/>
    <w:link w:val="TtuloC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aliases w:val="Puesto Car,Título1 Car"/>
    <w:link w:val="Ttulo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D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ipervnculo">
    <w:name w:val="Hyperlink"/>
    <w:uiPriority w:val="99"/>
    <w:rsid w:val="005D19EA"/>
    <w:rPr>
      <w:rFonts w:cs="Times New Roman"/>
      <w:color w:val="0000FF"/>
      <w:u w:val="single"/>
    </w:rPr>
  </w:style>
  <w:style w:type="paragraph" w:styleId="Textoindependiente2">
    <w:name w:val="Body Text 2"/>
    <w:basedOn w:val="Normal"/>
    <w:link w:val="Textoindependiente2Car"/>
    <w:uiPriority w:val="99"/>
    <w:rsid w:val="005D19EA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5D19EA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Sangranormal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Textoennegrita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Ttulo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Textoindependiente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Sangra2detindependiente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Sangra2detindependiente">
    <w:name w:val="Body Text Indent 2"/>
    <w:basedOn w:val="Normal"/>
    <w:link w:val="Sangra2detindependienteCar"/>
    <w:uiPriority w:val="99"/>
    <w:rsid w:val="00F41389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Refdecomentario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CF5CDE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CF5CDE"/>
    <w:rPr>
      <w:sz w:val="2"/>
      <w:szCs w:val="20"/>
    </w:rPr>
  </w:style>
  <w:style w:type="character" w:customStyle="1" w:styleId="TextodegloboCar">
    <w:name w:val="Texto de globo Car"/>
    <w:link w:val="Textodeglobo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tulo">
    <w:name w:val="Subtitle"/>
    <w:basedOn w:val="Normal"/>
    <w:link w:val="SubttuloCar"/>
    <w:uiPriority w:val="99"/>
    <w:qFormat/>
    <w:rsid w:val="00553048"/>
    <w:rPr>
      <w:rFonts w:ascii="Cambria" w:hAnsi="Cambria"/>
    </w:rPr>
  </w:style>
  <w:style w:type="character" w:customStyle="1" w:styleId="SubttuloCar">
    <w:name w:val="Subtítulo Car"/>
    <w:link w:val="Subttulo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87196B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17237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Ttulo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Ttulo2"/>
    <w:uiPriority w:val="99"/>
    <w:rsid w:val="004327A4"/>
  </w:style>
  <w:style w:type="paragraph" w:customStyle="1" w:styleId="TitPntlla5">
    <w:name w:val="TitPntlla5"/>
    <w:basedOn w:val="Ttulo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Ttulo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Ttulo3Car">
    <w:name w:val="Título 3 Car"/>
    <w:link w:val="Ttulo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PrincipiodelformularioCar">
    <w:name w:val="z-Principio del formulario Car"/>
    <w:link w:val="z-Principio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FinaldelformularioCar">
    <w:name w:val="z-Final del formulario Car"/>
    <w:link w:val="z-Finaldelformulario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rsid w:val="004224D9"/>
    <w:rPr>
      <w:sz w:val="20"/>
      <w:szCs w:val="20"/>
      <w:lang w:val="x-none" w:eastAsia="x-none"/>
    </w:rPr>
  </w:style>
  <w:style w:type="character" w:customStyle="1" w:styleId="TextonotapieCar">
    <w:name w:val="Texto nota pie Car"/>
    <w:link w:val="Textonotapie"/>
    <w:uiPriority w:val="99"/>
    <w:locked/>
    <w:rsid w:val="004224D9"/>
    <w:rPr>
      <w:rFonts w:cs="Times New Roman"/>
    </w:rPr>
  </w:style>
  <w:style w:type="character" w:styleId="Refdenotaalpi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Hipervnculovisitado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locked/>
    <w:rsid w:val="00520106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520106"/>
    <w:rPr>
      <w:lang w:val="es-ES" w:eastAsia="es-ES"/>
    </w:rPr>
  </w:style>
  <w:style w:type="character" w:styleId="Refdenotaalfinal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PrrafodelistaCar">
    <w:name w:val="Párrafo de lista Car"/>
    <w:link w:val="Prrafodelista"/>
    <w:uiPriority w:val="34"/>
    <w:locked/>
    <w:rsid w:val="00084D2E"/>
    <w:rPr>
      <w:sz w:val="24"/>
      <w:szCs w:val="24"/>
    </w:rPr>
  </w:style>
  <w:style w:type="table" w:styleId="Tabladecuadrcula4">
    <w:name w:val="Grid Table 4"/>
    <w:basedOn w:val="Tablanormal"/>
    <w:uiPriority w:val="49"/>
    <w:rsid w:val="0066599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clara">
    <w:name w:val="Grid Table Light"/>
    <w:basedOn w:val="Tablanormal"/>
    <w:uiPriority w:val="40"/>
    <w:rsid w:val="0066599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66599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acky\Escritorio\DERS%20-%20%5bCodigo%20Proyecto%5d%20-%20V3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DERS - [Codigo Proyecto] - V3.0</Template>
  <TotalTime>3028</TotalTime>
  <Pages>10</Pages>
  <Words>1184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DERS -GOBTBOG0045- 3.0</vt:lpstr>
    </vt:vector>
  </TitlesOfParts>
  <Company/>
  <LinksUpToDate>false</LinksUpToDate>
  <CharactersWithSpaces>7685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Bryan Alfonso Cruz Juan</cp:lastModifiedBy>
  <cp:revision>5</cp:revision>
  <cp:lastPrinted>2011-07-14T14:23:00Z</cp:lastPrinted>
  <dcterms:created xsi:type="dcterms:W3CDTF">2018-12-13T01:15:00Z</dcterms:created>
  <dcterms:modified xsi:type="dcterms:W3CDTF">2022-02-28T01:53:00Z</dcterms:modified>
</cp:coreProperties>
</file>